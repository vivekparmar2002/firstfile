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B5B" w:rsidRPr="007F55CB" w:rsidRDefault="007F55CB" w:rsidP="00CB7B5B">
      <w:pPr>
        <w:jc w:val="center"/>
        <w:rPr>
          <w:b/>
          <w:color w:val="262626" w:themeColor="text1" w:themeTint="D9"/>
          <w:sz w:val="48"/>
          <w:szCs w:val="48"/>
          <w:lang w:val="en-GB"/>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pPr>
      <w:r w:rsidRPr="007F55CB">
        <w:rPr>
          <w:rFonts w:ascii="Segoe UI" w:hAnsi="Segoe UI" w:cs="Segoe UI"/>
          <w:b/>
          <w:bCs/>
          <w:color w:val="262626" w:themeColor="text1" w:themeTint="D9"/>
          <w:sz w:val="48"/>
          <w:szCs w:val="48"/>
          <w14:shadow w14:blurRad="63500" w14:dist="50800" w14:dir="16200000" w14:sx="0" w14:sy="0" w14:kx="0" w14:ky="0" w14:algn="none">
            <w14:srgbClr w14:val="000000">
              <w14:alpha w14:val="50000"/>
            </w14:srgbClr>
          </w14:shadow>
          <w14:textOutline w14:w="6731" w14:cap="flat" w14:cmpd="sng" w14:algn="ctr">
            <w14:solidFill>
              <w14:schemeClr w14:val="bg1"/>
            </w14:solidFill>
            <w14:prstDash w14:val="solid"/>
            <w14:round/>
          </w14:textOutline>
        </w:rPr>
        <w:t>React - Components, State, Props</w:t>
      </w:r>
    </w:p>
    <w:p w:rsidR="00CB7B5B" w:rsidRDefault="00CB7B5B" w:rsidP="00CB7B5B">
      <w:pPr>
        <w:jc w:val="center"/>
        <w:rPr>
          <w:sz w:val="48"/>
          <w:szCs w:val="48"/>
          <w:lang w:val="en-GB"/>
        </w:rPr>
      </w:pPr>
    </w:p>
    <w:p w:rsidR="00CB7B5B" w:rsidRDefault="00CB7B5B" w:rsidP="00CB7B5B">
      <w:pPr>
        <w:rPr>
          <w:b/>
          <w:sz w:val="36"/>
          <w:szCs w:val="36"/>
        </w:rPr>
      </w:pPr>
      <w:r w:rsidRPr="00CB7B5B">
        <w:rPr>
          <w:b/>
          <w:sz w:val="36"/>
          <w:szCs w:val="36"/>
        </w:rPr>
        <w:t xml:space="preserve">• What is React Js? </w:t>
      </w:r>
    </w:p>
    <w:p w:rsidR="00CB7B5B" w:rsidRPr="00CB7B5B" w:rsidRDefault="00CB7B5B" w:rsidP="007F55CB">
      <w:pPr>
        <w:pStyle w:val="ListParagraph"/>
        <w:numPr>
          <w:ilvl w:val="0"/>
          <w:numId w:val="33"/>
        </w:numPr>
        <w:rPr>
          <w:b/>
          <w:sz w:val="36"/>
          <w:szCs w:val="36"/>
        </w:rPr>
      </w:pPr>
      <w:r w:rsidRPr="007F55CB">
        <w:rPr>
          <w:rStyle w:val="Emphasis"/>
          <w:rFonts w:ascii="Arial" w:hAnsi="Arial" w:cs="Arial"/>
          <w:b/>
          <w:bCs/>
          <w:i w:val="0"/>
          <w:iCs w:val="0"/>
          <w:color w:val="5F6368"/>
          <w:sz w:val="30"/>
          <w:szCs w:val="30"/>
          <w:shd w:val="clear" w:color="auto" w:fill="FFFFFF"/>
        </w:rPr>
        <w:t>React components are JavaScript functions</w:t>
      </w:r>
      <w:r>
        <w:rPr>
          <w:rFonts w:ascii="Arial" w:hAnsi="Arial" w:cs="Arial"/>
          <w:color w:val="4D5156"/>
          <w:sz w:val="21"/>
          <w:szCs w:val="21"/>
          <w:shd w:val="clear" w:color="auto" w:fill="FFFFFF"/>
        </w:rPr>
        <w:t>.</w:t>
      </w:r>
    </w:p>
    <w:p w:rsidR="00CB7B5B" w:rsidRPr="00CB7B5B" w:rsidRDefault="00CB7B5B" w:rsidP="00CB7B5B">
      <w:pPr>
        <w:rPr>
          <w:b/>
          <w:sz w:val="36"/>
          <w:szCs w:val="36"/>
        </w:rPr>
      </w:pPr>
    </w:p>
    <w:p w:rsidR="00CB7B5B" w:rsidRDefault="00CB7B5B" w:rsidP="00CB7B5B">
      <w:pPr>
        <w:rPr>
          <w:b/>
          <w:sz w:val="36"/>
          <w:szCs w:val="36"/>
        </w:rPr>
      </w:pPr>
      <w:r w:rsidRPr="00CB7B5B">
        <w:rPr>
          <w:b/>
          <w:sz w:val="36"/>
          <w:szCs w:val="36"/>
        </w:rPr>
        <w:t>• What is NPM in React Js?</w:t>
      </w:r>
    </w:p>
    <w:p w:rsidR="00CB7B5B" w:rsidRPr="00CB7B5B" w:rsidRDefault="00CB7B5B" w:rsidP="007F55CB">
      <w:pPr>
        <w:pStyle w:val="ListParagraph"/>
        <w:numPr>
          <w:ilvl w:val="0"/>
          <w:numId w:val="33"/>
        </w:numPr>
        <w:rPr>
          <w:b/>
          <w:sz w:val="36"/>
          <w:szCs w:val="36"/>
        </w:rPr>
      </w:pPr>
      <w:r>
        <w:rPr>
          <w:rFonts w:ascii="Arial" w:hAnsi="Arial" w:cs="Arial"/>
          <w:color w:val="202124"/>
          <w:sz w:val="30"/>
          <w:szCs w:val="30"/>
          <w:shd w:val="clear" w:color="auto" w:fill="FFFFFF"/>
        </w:rPr>
        <w:t>NPM is short for </w:t>
      </w:r>
      <w:r>
        <w:rPr>
          <w:rFonts w:ascii="Arial" w:hAnsi="Arial" w:cs="Arial"/>
          <w:color w:val="040C28"/>
          <w:sz w:val="30"/>
          <w:szCs w:val="30"/>
        </w:rPr>
        <w:t>node package manager</w:t>
      </w:r>
      <w:r>
        <w:rPr>
          <w:rFonts w:ascii="Arial" w:hAnsi="Arial" w:cs="Arial"/>
          <w:color w:val="202124"/>
          <w:sz w:val="30"/>
          <w:szCs w:val="30"/>
          <w:shd w:val="clear" w:color="auto" w:fill="FFFFFF"/>
        </w:rPr>
        <w:t>, an online directory that contains the various already registered open-source packages.</w:t>
      </w: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xml:space="preserve"> • What is Role of Node Js in react Js? </w:t>
      </w:r>
    </w:p>
    <w:p w:rsidR="00CB7B5B" w:rsidRPr="00CB7B5B" w:rsidRDefault="00CB7B5B" w:rsidP="007F55CB">
      <w:pPr>
        <w:pStyle w:val="ListParagraph"/>
        <w:numPr>
          <w:ilvl w:val="0"/>
          <w:numId w:val="33"/>
        </w:numPr>
        <w:rPr>
          <w:b/>
          <w:sz w:val="36"/>
          <w:szCs w:val="36"/>
        </w:rPr>
      </w:pPr>
      <w:r>
        <w:rPr>
          <w:rFonts w:ascii="Arial" w:hAnsi="Arial" w:cs="Arial"/>
          <w:color w:val="040C28"/>
          <w:sz w:val="30"/>
          <w:szCs w:val="30"/>
        </w:rPr>
        <w:t>NodeJS is a framework of JavaScript which is mainly used for working with the backend of our application or building the backend using JavaScript</w:t>
      </w:r>
      <w:r>
        <w:rPr>
          <w:rFonts w:ascii="Arial" w:hAnsi="Arial" w:cs="Arial"/>
          <w:color w:val="202124"/>
          <w:sz w:val="30"/>
          <w:szCs w:val="30"/>
          <w:shd w:val="clear" w:color="auto" w:fill="FFFFFF"/>
        </w:rPr>
        <w:t>.</w:t>
      </w: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What is CLI command In React Js?</w:t>
      </w:r>
    </w:p>
    <w:p w:rsidR="00CB7B5B" w:rsidRPr="00CB7B5B" w:rsidRDefault="00CB7B5B" w:rsidP="007F55CB">
      <w:pPr>
        <w:pStyle w:val="ListParagraph"/>
        <w:numPr>
          <w:ilvl w:val="0"/>
          <w:numId w:val="33"/>
        </w:numPr>
        <w:rPr>
          <w:b/>
          <w:sz w:val="36"/>
          <w:szCs w:val="36"/>
        </w:rPr>
      </w:pPr>
      <w:r>
        <w:rPr>
          <w:rFonts w:ascii="Arial" w:hAnsi="Arial" w:cs="Arial"/>
          <w:color w:val="202124"/>
          <w:sz w:val="30"/>
          <w:szCs w:val="30"/>
          <w:shd w:val="clear" w:color="auto" w:fill="FFFFFF"/>
        </w:rPr>
        <w:t>CLI is </w:t>
      </w:r>
      <w:r>
        <w:rPr>
          <w:rFonts w:ascii="Arial" w:hAnsi="Arial" w:cs="Arial"/>
          <w:color w:val="040C28"/>
          <w:sz w:val="30"/>
          <w:szCs w:val="30"/>
        </w:rPr>
        <w:t>a command line program that accepts text input to execute operating system functions</w:t>
      </w:r>
      <w:r>
        <w:rPr>
          <w:rFonts w:ascii="Arial" w:hAnsi="Arial" w:cs="Arial"/>
          <w:color w:val="202124"/>
          <w:sz w:val="30"/>
          <w:szCs w:val="30"/>
          <w:shd w:val="clear" w:color="auto" w:fill="FFFFFF"/>
        </w:rPr>
        <w:t>.</w:t>
      </w: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xml:space="preserve"> • What </w:t>
      </w:r>
      <w:proofErr w:type="gramStart"/>
      <w:r w:rsidRPr="00CB7B5B">
        <w:rPr>
          <w:b/>
          <w:sz w:val="36"/>
          <w:szCs w:val="36"/>
        </w:rPr>
        <w:t>is</w:t>
      </w:r>
      <w:proofErr w:type="gramEnd"/>
      <w:r w:rsidRPr="00CB7B5B">
        <w:rPr>
          <w:b/>
          <w:sz w:val="36"/>
          <w:szCs w:val="36"/>
        </w:rPr>
        <w:t xml:space="preserve"> Components in React Js?</w:t>
      </w:r>
    </w:p>
    <w:p w:rsidR="00CB7B5B" w:rsidRPr="00CB7B5B" w:rsidRDefault="00CB7B5B" w:rsidP="007F55CB">
      <w:pPr>
        <w:pStyle w:val="ListParagraph"/>
        <w:numPr>
          <w:ilvl w:val="0"/>
          <w:numId w:val="33"/>
        </w:numPr>
        <w:rPr>
          <w:b/>
          <w:sz w:val="36"/>
          <w:szCs w:val="36"/>
        </w:rPr>
      </w:pPr>
      <w:r>
        <w:rPr>
          <w:rFonts w:ascii="Arial" w:hAnsi="Arial" w:cs="Arial"/>
          <w:color w:val="202124"/>
          <w:sz w:val="30"/>
          <w:szCs w:val="30"/>
          <w:shd w:val="clear" w:color="auto" w:fill="FFFFFF"/>
        </w:rPr>
        <w:t>Components are </w:t>
      </w:r>
      <w:r>
        <w:rPr>
          <w:rFonts w:ascii="Arial" w:hAnsi="Arial" w:cs="Arial"/>
          <w:color w:val="040C28"/>
          <w:sz w:val="30"/>
          <w:szCs w:val="30"/>
        </w:rPr>
        <w:t>independent and reusable bits of code</w:t>
      </w:r>
      <w:r>
        <w:rPr>
          <w:rFonts w:ascii="Arial" w:hAnsi="Arial" w:cs="Arial"/>
          <w:color w:val="202124"/>
          <w:sz w:val="30"/>
          <w:szCs w:val="30"/>
          <w:shd w:val="clear" w:color="auto" w:fill="FFFFFF"/>
        </w:rPr>
        <w:t>. They serve the same purpose as JavaScript functions, but work in isolation and return HTML. </w:t>
      </w:r>
    </w:p>
    <w:p w:rsidR="00CB7B5B" w:rsidRPr="00CB7B5B" w:rsidRDefault="00CB7B5B" w:rsidP="007F55CB">
      <w:pPr>
        <w:pStyle w:val="ListParagraph"/>
        <w:numPr>
          <w:ilvl w:val="0"/>
          <w:numId w:val="33"/>
        </w:numPr>
        <w:rPr>
          <w:b/>
          <w:sz w:val="36"/>
          <w:szCs w:val="36"/>
        </w:rPr>
      </w:pPr>
      <w:r>
        <w:rPr>
          <w:rFonts w:ascii="Arial" w:hAnsi="Arial" w:cs="Arial"/>
          <w:color w:val="202124"/>
          <w:sz w:val="30"/>
          <w:szCs w:val="30"/>
          <w:shd w:val="clear" w:color="auto" w:fill="FFFFFF"/>
        </w:rPr>
        <w:t>Components come in two types, Class components and Function components, in this tutorial we will concentrate on Function components.</w:t>
      </w:r>
    </w:p>
    <w:p w:rsidR="00CB7B5B" w:rsidRDefault="00CB7B5B" w:rsidP="00CB7B5B">
      <w:pPr>
        <w:pStyle w:val="ListParagraph"/>
        <w:rPr>
          <w:b/>
          <w:sz w:val="36"/>
          <w:szCs w:val="36"/>
        </w:rPr>
      </w:pPr>
    </w:p>
    <w:p w:rsidR="00CB7B5B" w:rsidRDefault="00CB7B5B" w:rsidP="00CB7B5B">
      <w:pPr>
        <w:pStyle w:val="ListParagraph"/>
        <w:rPr>
          <w:b/>
          <w:sz w:val="36"/>
          <w:szCs w:val="36"/>
        </w:rPr>
      </w:pPr>
    </w:p>
    <w:p w:rsidR="00CB7B5B" w:rsidRDefault="00CB7B5B" w:rsidP="00CB7B5B">
      <w:pPr>
        <w:pStyle w:val="ListParagraph"/>
        <w:rPr>
          <w:b/>
          <w:sz w:val="36"/>
          <w:szCs w:val="36"/>
        </w:rPr>
      </w:pPr>
    </w:p>
    <w:p w:rsidR="007F55CB" w:rsidRDefault="007F55CB" w:rsidP="00CB7B5B">
      <w:pPr>
        <w:pStyle w:val="ListParagraph"/>
        <w:rPr>
          <w:b/>
          <w:sz w:val="36"/>
          <w:szCs w:val="36"/>
        </w:rPr>
      </w:pPr>
      <w:bookmarkStart w:id="0" w:name="_GoBack"/>
      <w:bookmarkEnd w:id="0"/>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lastRenderedPageBreak/>
        <w:t xml:space="preserve"> • What is Header and Content Components in React Js?</w:t>
      </w:r>
    </w:p>
    <w:p w:rsidR="00CB7B5B" w:rsidRPr="00CB7B5B" w:rsidRDefault="00CB7B5B" w:rsidP="007F55CB">
      <w:pPr>
        <w:pStyle w:val="ListParagraph"/>
        <w:numPr>
          <w:ilvl w:val="0"/>
          <w:numId w:val="32"/>
        </w:numPr>
        <w:rPr>
          <w:b/>
          <w:sz w:val="36"/>
          <w:szCs w:val="36"/>
        </w:rPr>
      </w:pPr>
      <w:r>
        <w:rPr>
          <w:rFonts w:ascii="Arial" w:hAnsi="Arial" w:cs="Arial"/>
          <w:color w:val="202124"/>
          <w:sz w:val="30"/>
          <w:szCs w:val="30"/>
          <w:shd w:val="clear" w:color="auto" w:fill="FFFFFF"/>
        </w:rPr>
        <w:t>Headers are </w:t>
      </w:r>
      <w:r>
        <w:rPr>
          <w:rFonts w:ascii="Arial" w:hAnsi="Arial" w:cs="Arial"/>
          <w:color w:val="040C28"/>
          <w:sz w:val="30"/>
          <w:szCs w:val="30"/>
        </w:rPr>
        <w:t>compositions that extend standard navbar functionalities</w:t>
      </w:r>
      <w:r>
        <w:rPr>
          <w:rFonts w:ascii="Arial" w:hAnsi="Arial" w:cs="Arial"/>
          <w:color w:val="202124"/>
          <w:sz w:val="30"/>
          <w:szCs w:val="30"/>
          <w:shd w:val="clear" w:color="auto" w:fill="FFFFFF"/>
        </w:rPr>
        <w:t>. They contain additional components like a jumbotron, sub-navbar, or image covers which serve as a containers for extra navigation elements - usually links, forms, or call-to-action buttons.</w:t>
      </w: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xml:space="preserve"> • How to install React Js on Windows, Linux Operating </w:t>
      </w:r>
      <w:r>
        <w:rPr>
          <w:b/>
          <w:sz w:val="36"/>
          <w:szCs w:val="36"/>
        </w:rPr>
        <w:t xml:space="preserve">  </w:t>
      </w:r>
    </w:p>
    <w:p w:rsidR="00CB7B5B" w:rsidRDefault="00CB7B5B" w:rsidP="00CB7B5B">
      <w:pPr>
        <w:rPr>
          <w:b/>
          <w:sz w:val="36"/>
          <w:szCs w:val="36"/>
        </w:rPr>
      </w:pPr>
      <w:r>
        <w:rPr>
          <w:b/>
          <w:sz w:val="36"/>
          <w:szCs w:val="36"/>
        </w:rPr>
        <w:t xml:space="preserve">   </w:t>
      </w:r>
      <w:r w:rsidRPr="00CB7B5B">
        <w:rPr>
          <w:b/>
          <w:sz w:val="36"/>
          <w:szCs w:val="36"/>
        </w:rPr>
        <w:t xml:space="preserve">System? </w:t>
      </w:r>
    </w:p>
    <w:p w:rsidR="00CB7B5B" w:rsidRPr="007F55CB" w:rsidRDefault="00CB7B5B" w:rsidP="007F55CB">
      <w:pPr>
        <w:pStyle w:val="ListParagraph"/>
        <w:numPr>
          <w:ilvl w:val="0"/>
          <w:numId w:val="32"/>
        </w:numPr>
        <w:rPr>
          <w:b/>
          <w:sz w:val="30"/>
          <w:szCs w:val="30"/>
        </w:rPr>
      </w:pPr>
      <w:r w:rsidRPr="007F55CB">
        <w:rPr>
          <w:rFonts w:ascii="Arial" w:hAnsi="Arial" w:cs="Arial"/>
          <w:color w:val="4D5156"/>
          <w:sz w:val="30"/>
          <w:szCs w:val="30"/>
          <w:shd w:val="clear" w:color="auto" w:fill="FFFFFF"/>
        </w:rPr>
        <w:t> </w:t>
      </w:r>
      <w:r w:rsidRPr="007F55CB">
        <w:rPr>
          <w:rStyle w:val="Emphasis"/>
          <w:rFonts w:ascii="Arial" w:hAnsi="Arial" w:cs="Arial"/>
          <w:b/>
          <w:bCs/>
          <w:i w:val="0"/>
          <w:iCs w:val="0"/>
          <w:color w:val="5F6368"/>
          <w:sz w:val="30"/>
          <w:szCs w:val="30"/>
          <w:shd w:val="clear" w:color="auto" w:fill="FFFFFF"/>
        </w:rPr>
        <w:t>Install Node</w:t>
      </w:r>
      <w:r w:rsidRPr="007F55CB">
        <w:rPr>
          <w:rFonts w:ascii="Arial" w:hAnsi="Arial" w:cs="Arial"/>
          <w:color w:val="4D5156"/>
          <w:sz w:val="30"/>
          <w:szCs w:val="30"/>
          <w:shd w:val="clear" w:color="auto" w:fill="FFFFFF"/>
        </w:rPr>
        <w:t>.</w:t>
      </w:r>
      <w:r w:rsidRPr="007F55CB">
        <w:rPr>
          <w:rStyle w:val="Emphasis"/>
          <w:rFonts w:ascii="Arial" w:hAnsi="Arial" w:cs="Arial"/>
          <w:b/>
          <w:bCs/>
          <w:i w:val="0"/>
          <w:iCs w:val="0"/>
          <w:color w:val="5F6368"/>
          <w:sz w:val="30"/>
          <w:szCs w:val="30"/>
          <w:shd w:val="clear" w:color="auto" w:fill="FFFFFF"/>
        </w:rPr>
        <w:t>js</w:t>
      </w:r>
      <w:r w:rsidRPr="007F55CB">
        <w:rPr>
          <w:rFonts w:ascii="Arial" w:hAnsi="Arial" w:cs="Arial"/>
          <w:color w:val="4D5156"/>
          <w:sz w:val="30"/>
          <w:szCs w:val="30"/>
          <w:shd w:val="clear" w:color="auto" w:fill="FFFFFF"/>
        </w:rPr>
        <w:t> installer for </w:t>
      </w:r>
      <w:r w:rsidRPr="007F55CB">
        <w:rPr>
          <w:rStyle w:val="Emphasis"/>
          <w:rFonts w:ascii="Arial" w:hAnsi="Arial" w:cs="Arial"/>
          <w:b/>
          <w:bCs/>
          <w:i w:val="0"/>
          <w:iCs w:val="0"/>
          <w:color w:val="5F6368"/>
          <w:sz w:val="30"/>
          <w:szCs w:val="30"/>
          <w:shd w:val="clear" w:color="auto" w:fill="FFFFFF"/>
        </w:rPr>
        <w:t>windows</w:t>
      </w:r>
      <w:r w:rsidRPr="007F55CB">
        <w:rPr>
          <w:rFonts w:ascii="Arial" w:hAnsi="Arial" w:cs="Arial"/>
          <w:color w:val="4D5156"/>
          <w:sz w:val="30"/>
          <w:szCs w:val="30"/>
          <w:shd w:val="clear" w:color="auto" w:fill="FFFFFF"/>
        </w:rPr>
        <w:t>.</w:t>
      </w:r>
    </w:p>
    <w:p w:rsidR="00CB7B5B" w:rsidRPr="007F55CB" w:rsidRDefault="00CB7B5B" w:rsidP="007F55CB">
      <w:pPr>
        <w:pStyle w:val="ListParagraph"/>
        <w:numPr>
          <w:ilvl w:val="0"/>
          <w:numId w:val="32"/>
        </w:numPr>
        <w:rPr>
          <w:b/>
          <w:sz w:val="30"/>
          <w:szCs w:val="30"/>
        </w:rPr>
      </w:pPr>
      <w:r w:rsidRPr="007F55CB">
        <w:rPr>
          <w:rFonts w:ascii="Arial" w:hAnsi="Arial" w:cs="Arial"/>
          <w:color w:val="4D5156"/>
          <w:sz w:val="30"/>
          <w:szCs w:val="30"/>
          <w:shd w:val="clear" w:color="auto" w:fill="FFFFFF"/>
        </w:rPr>
        <w:t xml:space="preserve">Click on this link. </w:t>
      </w:r>
    </w:p>
    <w:p w:rsidR="00CB7B5B" w:rsidRPr="007F55CB" w:rsidRDefault="00CB7B5B" w:rsidP="007F55CB">
      <w:pPr>
        <w:pStyle w:val="ListParagraph"/>
        <w:numPr>
          <w:ilvl w:val="0"/>
          <w:numId w:val="32"/>
        </w:numPr>
        <w:rPr>
          <w:b/>
          <w:sz w:val="30"/>
          <w:szCs w:val="30"/>
        </w:rPr>
      </w:pPr>
      <w:r w:rsidRPr="007F55CB">
        <w:rPr>
          <w:rFonts w:ascii="Arial" w:hAnsi="Arial" w:cs="Arial"/>
          <w:color w:val="4D5156"/>
          <w:sz w:val="30"/>
          <w:szCs w:val="30"/>
          <w:shd w:val="clear" w:color="auto" w:fill="FFFFFF"/>
        </w:rPr>
        <w:t>Here </w:t>
      </w:r>
      <w:r w:rsidRPr="007F55CB">
        <w:rPr>
          <w:rStyle w:val="Emphasis"/>
          <w:rFonts w:ascii="Arial" w:hAnsi="Arial" w:cs="Arial"/>
          <w:b/>
          <w:bCs/>
          <w:i w:val="0"/>
          <w:iCs w:val="0"/>
          <w:color w:val="5F6368"/>
          <w:sz w:val="30"/>
          <w:szCs w:val="30"/>
          <w:shd w:val="clear" w:color="auto" w:fill="FFFFFF"/>
        </w:rPr>
        <w:t>install</w:t>
      </w:r>
      <w:r w:rsidRPr="007F55CB">
        <w:rPr>
          <w:rFonts w:ascii="Arial" w:hAnsi="Arial" w:cs="Arial"/>
          <w:color w:val="4D5156"/>
          <w:sz w:val="30"/>
          <w:szCs w:val="30"/>
          <w:shd w:val="clear" w:color="auto" w:fill="FFFFFF"/>
        </w:rPr>
        <w:t> the LTS version</w:t>
      </w:r>
    </w:p>
    <w:p w:rsidR="00CB7B5B" w:rsidRPr="00CB7B5B" w:rsidRDefault="00CB7B5B" w:rsidP="00CB7B5B">
      <w:pPr>
        <w:pStyle w:val="ListParagraph"/>
        <w:rPr>
          <w:b/>
          <w:sz w:val="36"/>
          <w:szCs w:val="36"/>
        </w:rPr>
      </w:pPr>
    </w:p>
    <w:p w:rsidR="00CB7B5B" w:rsidRDefault="00CB7B5B" w:rsidP="00CB7B5B">
      <w:pPr>
        <w:pStyle w:val="ListParagraph"/>
        <w:numPr>
          <w:ilvl w:val="0"/>
          <w:numId w:val="24"/>
        </w:numPr>
        <w:rPr>
          <w:b/>
          <w:sz w:val="36"/>
          <w:szCs w:val="36"/>
        </w:rPr>
      </w:pPr>
      <w:r w:rsidRPr="00CB7B5B">
        <w:rPr>
          <w:b/>
          <w:sz w:val="36"/>
          <w:szCs w:val="36"/>
        </w:rPr>
        <w:t>How to Install NPM and How to check version of NPM?</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Open your command-line interface (such as Terminal Command Prompt).</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 xml:space="preserve">Writer the given command and press Enter: </w:t>
      </w:r>
      <w:proofErr w:type="spellStart"/>
      <w:r>
        <w:rPr>
          <w:rFonts w:ascii="Arial" w:hAnsi="Arial" w:cs="Arial"/>
          <w:color w:val="202124"/>
        </w:rPr>
        <w:t>npm</w:t>
      </w:r>
      <w:proofErr w:type="spellEnd"/>
      <w:r>
        <w:rPr>
          <w:rFonts w:ascii="Arial" w:hAnsi="Arial" w:cs="Arial"/>
          <w:color w:val="202124"/>
        </w:rPr>
        <w:t xml:space="preserve"> –version.</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The command will display the version number of NPM installed on your system.</w:t>
      </w:r>
    </w:p>
    <w:p w:rsidR="00CB7B5B" w:rsidRPr="00CB7B5B" w:rsidRDefault="00CB7B5B" w:rsidP="00CB7B5B">
      <w:pPr>
        <w:pStyle w:val="ListParagraph"/>
        <w:rPr>
          <w:b/>
          <w:sz w:val="36"/>
          <w:szCs w:val="36"/>
        </w:rPr>
      </w:pP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xml:space="preserve"> • How to check version of React Js? </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Using package.json file.</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Using command line.</w:t>
      </w:r>
    </w:p>
    <w:p w:rsidR="00CB7B5B" w:rsidRDefault="00CB7B5B" w:rsidP="00CB7B5B">
      <w:pPr>
        <w:pStyle w:val="trt0xe"/>
        <w:numPr>
          <w:ilvl w:val="0"/>
          <w:numId w:val="28"/>
        </w:numPr>
        <w:shd w:val="clear" w:color="auto" w:fill="FFFFFF"/>
        <w:spacing w:before="0" w:beforeAutospacing="0" w:after="60" w:afterAutospacing="0"/>
        <w:rPr>
          <w:rFonts w:ascii="Arial" w:hAnsi="Arial" w:cs="Arial"/>
          <w:color w:val="202124"/>
        </w:rPr>
      </w:pPr>
      <w:r>
        <w:rPr>
          <w:rFonts w:ascii="Arial" w:hAnsi="Arial" w:cs="Arial"/>
          <w:color w:val="202124"/>
        </w:rPr>
        <w:t>Using the version property of default import from React.</w:t>
      </w:r>
    </w:p>
    <w:p w:rsidR="00CB7B5B" w:rsidRPr="00CB7B5B" w:rsidRDefault="00CB7B5B" w:rsidP="00CB7B5B">
      <w:pPr>
        <w:pStyle w:val="ListParagraph"/>
        <w:rPr>
          <w:b/>
          <w:sz w:val="36"/>
          <w:szCs w:val="36"/>
        </w:rPr>
      </w:pPr>
    </w:p>
    <w:p w:rsidR="00CB7B5B" w:rsidRDefault="00CB7B5B" w:rsidP="00CB7B5B">
      <w:pPr>
        <w:rPr>
          <w:b/>
          <w:sz w:val="36"/>
          <w:szCs w:val="36"/>
        </w:rPr>
      </w:pPr>
      <w:r w:rsidRPr="00CB7B5B">
        <w:rPr>
          <w:b/>
          <w:sz w:val="36"/>
          <w:szCs w:val="36"/>
        </w:rPr>
        <w:t xml:space="preserve">• How to change in components of React Js? </w:t>
      </w:r>
    </w:p>
    <w:p w:rsidR="007F55CB" w:rsidRPr="007F55CB" w:rsidRDefault="007F55CB" w:rsidP="007F55CB">
      <w:pPr>
        <w:pStyle w:val="ListParagraph"/>
        <w:numPr>
          <w:ilvl w:val="0"/>
          <w:numId w:val="28"/>
        </w:numPr>
        <w:rPr>
          <w:b/>
          <w:sz w:val="36"/>
          <w:szCs w:val="36"/>
        </w:rPr>
      </w:pPr>
      <w:r>
        <w:rPr>
          <w:rFonts w:ascii="Arial" w:hAnsi="Arial" w:cs="Arial"/>
          <w:color w:val="202124"/>
          <w:sz w:val="30"/>
          <w:szCs w:val="30"/>
          <w:shd w:val="clear" w:color="auto" w:fill="FFFFFF"/>
        </w:rPr>
        <w:t>We have to set initial state value inside constructor function and set click event handler of the element upon which click, results in changing state. Then pass the function to the click handler and change the state of the component inside the function using setState.</w:t>
      </w:r>
    </w:p>
    <w:p w:rsidR="007F55CB" w:rsidRDefault="007F55CB" w:rsidP="007F55CB">
      <w:pPr>
        <w:pStyle w:val="ListParagraph"/>
        <w:rPr>
          <w:b/>
          <w:sz w:val="36"/>
          <w:szCs w:val="36"/>
        </w:rPr>
      </w:pPr>
    </w:p>
    <w:p w:rsidR="007F55CB" w:rsidRDefault="007F55CB" w:rsidP="007F55CB">
      <w:pPr>
        <w:pStyle w:val="ListParagraph"/>
        <w:rPr>
          <w:b/>
          <w:sz w:val="36"/>
          <w:szCs w:val="36"/>
        </w:rPr>
      </w:pPr>
    </w:p>
    <w:p w:rsidR="007F55CB" w:rsidRPr="007F55CB" w:rsidRDefault="007F55CB" w:rsidP="007F55CB">
      <w:pPr>
        <w:pStyle w:val="ListParagraph"/>
        <w:rPr>
          <w:b/>
          <w:sz w:val="36"/>
          <w:szCs w:val="36"/>
        </w:rPr>
      </w:pPr>
    </w:p>
    <w:p w:rsidR="00CB7B5B" w:rsidRDefault="00CB7B5B" w:rsidP="00CB7B5B">
      <w:pPr>
        <w:rPr>
          <w:b/>
          <w:sz w:val="36"/>
          <w:szCs w:val="36"/>
        </w:rPr>
      </w:pPr>
      <w:r w:rsidRPr="00CB7B5B">
        <w:rPr>
          <w:b/>
          <w:sz w:val="36"/>
          <w:szCs w:val="36"/>
        </w:rPr>
        <w:lastRenderedPageBreak/>
        <w:t>• How to Create a List View in React Js?</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Dependencies. Install the below required dependent packages to render the ListView component.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Installation and Configuration. You can use create-react-app to setup the applications.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Adding Syncfusion packages.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Adding ListView component.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Adding CSS Reference.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Bind dataSource.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Running the application. ...</w:t>
      </w:r>
    </w:p>
    <w:p w:rsidR="007F55CB" w:rsidRDefault="007F55CB" w:rsidP="007F55CB">
      <w:pPr>
        <w:pStyle w:val="trt0xe"/>
        <w:numPr>
          <w:ilvl w:val="0"/>
          <w:numId w:val="30"/>
        </w:numPr>
        <w:shd w:val="clear" w:color="auto" w:fill="FFFFFF"/>
        <w:spacing w:before="0" w:beforeAutospacing="0" w:after="60" w:afterAutospacing="0"/>
        <w:ind w:left="0"/>
        <w:rPr>
          <w:rFonts w:ascii="Arial" w:hAnsi="Arial" w:cs="Arial"/>
          <w:color w:val="202124"/>
        </w:rPr>
      </w:pPr>
      <w:r>
        <w:rPr>
          <w:rFonts w:ascii="Arial" w:hAnsi="Arial" w:cs="Arial"/>
          <w:color w:val="202124"/>
        </w:rPr>
        <w:t>See Also.</w:t>
      </w:r>
    </w:p>
    <w:p w:rsidR="007F55CB" w:rsidRDefault="007F55CB" w:rsidP="00CB7B5B">
      <w:pPr>
        <w:rPr>
          <w:b/>
          <w:sz w:val="36"/>
          <w:szCs w:val="36"/>
          <w:lang w:val="en-GB"/>
        </w:rPr>
      </w:pPr>
    </w:p>
    <w:p w:rsidR="007F55CB" w:rsidRDefault="007F55CB" w:rsidP="00CB7B5B">
      <w:pPr>
        <w:rPr>
          <w:b/>
          <w:sz w:val="40"/>
          <w:szCs w:val="40"/>
        </w:rPr>
      </w:pPr>
      <w:r w:rsidRPr="007F55CB">
        <w:rPr>
          <w:b/>
          <w:sz w:val="40"/>
          <w:szCs w:val="40"/>
        </w:rPr>
        <w:t>• Create Increment decrement state change by button click?</w:t>
      </w:r>
    </w:p>
    <w:p w:rsidR="007F55CB" w:rsidRDefault="007F55CB" w:rsidP="007F55CB">
      <w:pPr>
        <w:pStyle w:val="trt0xe"/>
        <w:numPr>
          <w:ilvl w:val="0"/>
          <w:numId w:val="31"/>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When you click the plus button, </w:t>
      </w:r>
      <w:proofErr w:type="gramStart"/>
      <w:r>
        <w:rPr>
          <w:rFonts w:ascii="Arial" w:hAnsi="Arial" w:cs="Arial"/>
          <w:color w:val="202124"/>
        </w:rPr>
        <w:t>It</w:t>
      </w:r>
      <w:proofErr w:type="gramEnd"/>
      <w:r>
        <w:rPr>
          <w:rFonts w:ascii="Arial" w:hAnsi="Arial" w:cs="Arial"/>
          <w:color w:val="202124"/>
        </w:rPr>
        <w:t xml:space="preserve"> will increase the input value by 1.</w:t>
      </w:r>
    </w:p>
    <w:p w:rsidR="007F55CB" w:rsidRDefault="007F55CB" w:rsidP="007F55CB">
      <w:pPr>
        <w:pStyle w:val="trt0xe"/>
        <w:numPr>
          <w:ilvl w:val="0"/>
          <w:numId w:val="31"/>
        </w:numPr>
        <w:shd w:val="clear" w:color="auto" w:fill="FFFFFF"/>
        <w:spacing w:before="0" w:beforeAutospacing="0" w:after="60" w:afterAutospacing="0"/>
        <w:ind w:left="0"/>
        <w:rPr>
          <w:rFonts w:ascii="Arial" w:hAnsi="Arial" w:cs="Arial"/>
          <w:color w:val="202124"/>
        </w:rPr>
      </w:pPr>
      <w:r>
        <w:rPr>
          <w:rFonts w:ascii="Arial" w:hAnsi="Arial" w:cs="Arial"/>
          <w:color w:val="202124"/>
        </w:rPr>
        <w:t xml:space="preserve">When you click the minus button, </w:t>
      </w:r>
      <w:proofErr w:type="gramStart"/>
      <w:r>
        <w:rPr>
          <w:rFonts w:ascii="Arial" w:hAnsi="Arial" w:cs="Arial"/>
          <w:color w:val="202124"/>
        </w:rPr>
        <w:t>It</w:t>
      </w:r>
      <w:proofErr w:type="gramEnd"/>
      <w:r>
        <w:rPr>
          <w:rFonts w:ascii="Arial" w:hAnsi="Arial" w:cs="Arial"/>
          <w:color w:val="202124"/>
        </w:rPr>
        <w:t xml:space="preserve"> will decrease the input value by 1.</w:t>
      </w:r>
    </w:p>
    <w:p w:rsidR="007F55CB" w:rsidRDefault="007F55CB" w:rsidP="007F55CB">
      <w:pPr>
        <w:pStyle w:val="trt0xe"/>
        <w:numPr>
          <w:ilvl w:val="0"/>
          <w:numId w:val="31"/>
        </w:numPr>
        <w:shd w:val="clear" w:color="auto" w:fill="FFFFFF"/>
        <w:spacing w:before="0" w:beforeAutospacing="0" w:after="60" w:afterAutospacing="0"/>
        <w:ind w:left="0"/>
        <w:rPr>
          <w:rFonts w:ascii="Arial" w:hAnsi="Arial" w:cs="Arial"/>
          <w:color w:val="202124"/>
        </w:rPr>
      </w:pPr>
      <w:r>
        <w:rPr>
          <w:rFonts w:ascii="Arial" w:hAnsi="Arial" w:cs="Arial"/>
          <w:color w:val="202124"/>
        </w:rPr>
        <w:t>You can click both buttons multiple times to increase or decrease the input value multiple times by 1.</w:t>
      </w:r>
    </w:p>
    <w:p w:rsidR="007F55CB" w:rsidRPr="007F55CB" w:rsidRDefault="007F55CB" w:rsidP="00CB7B5B">
      <w:pPr>
        <w:rPr>
          <w:b/>
          <w:sz w:val="40"/>
          <w:szCs w:val="40"/>
          <w:lang w:val="en-GB"/>
        </w:rPr>
      </w:pPr>
    </w:p>
    <w:sectPr w:rsidR="007F55CB" w:rsidRPr="007F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27D7B13"/>
    <w:multiLevelType w:val="hybridMultilevel"/>
    <w:tmpl w:val="DFD8E7F4"/>
    <w:lvl w:ilvl="0" w:tplc="C00E90FE">
      <w:numFmt w:val="bullet"/>
      <w:lvlText w:val=""/>
      <w:lvlJc w:val="left"/>
      <w:pPr>
        <w:ind w:left="1080" w:hanging="360"/>
      </w:pPr>
      <w:rPr>
        <w:rFonts w:ascii="Wingdings" w:eastAsiaTheme="minorHAnsi" w:hAnsi="Wingdings" w:cs="Arial" w:hint="default"/>
        <w:b w:val="0"/>
        <w:color w:val="202124"/>
        <w:sz w:val="3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EA6C57"/>
    <w:multiLevelType w:val="hybridMultilevel"/>
    <w:tmpl w:val="3C9CBA90"/>
    <w:lvl w:ilvl="0" w:tplc="55C4D718">
      <w:numFmt w:val="bullet"/>
      <w:lvlText w:val=""/>
      <w:lvlJc w:val="left"/>
      <w:pPr>
        <w:ind w:left="1080" w:hanging="360"/>
      </w:pPr>
      <w:rPr>
        <w:rFonts w:ascii="Wingdings" w:eastAsiaTheme="minorHAnsi" w:hAnsi="Wingdings" w:cs="Arial" w:hint="default"/>
        <w:color w:val="5F6368"/>
        <w:sz w:val="3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02F61BF"/>
    <w:multiLevelType w:val="hybridMultilevel"/>
    <w:tmpl w:val="507C0E0A"/>
    <w:lvl w:ilvl="0" w:tplc="74FC75E0">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836360"/>
    <w:multiLevelType w:val="hybridMultilevel"/>
    <w:tmpl w:val="6CE03C9C"/>
    <w:lvl w:ilvl="0" w:tplc="CA521F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CD3D13"/>
    <w:multiLevelType w:val="hybridMultilevel"/>
    <w:tmpl w:val="A8949FE4"/>
    <w:lvl w:ilvl="0" w:tplc="CA521F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E90606"/>
    <w:multiLevelType w:val="multilevel"/>
    <w:tmpl w:val="718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C30B33"/>
    <w:multiLevelType w:val="hybridMultilevel"/>
    <w:tmpl w:val="E72E6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884837"/>
    <w:multiLevelType w:val="multilevel"/>
    <w:tmpl w:val="35A8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4E4811"/>
    <w:multiLevelType w:val="multilevel"/>
    <w:tmpl w:val="12D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432172A"/>
    <w:multiLevelType w:val="multilevel"/>
    <w:tmpl w:val="9116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1"/>
  </w:num>
  <w:num w:numId="5">
    <w:abstractNumId w:val="14"/>
  </w:num>
  <w:num w:numId="6">
    <w:abstractNumId w:val="23"/>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29"/>
  </w:num>
  <w:num w:numId="21">
    <w:abstractNumId w:val="24"/>
  </w:num>
  <w:num w:numId="22">
    <w:abstractNumId w:val="11"/>
  </w:num>
  <w:num w:numId="23">
    <w:abstractNumId w:val="32"/>
  </w:num>
  <w:num w:numId="24">
    <w:abstractNumId w:val="22"/>
  </w:num>
  <w:num w:numId="25">
    <w:abstractNumId w:val="16"/>
  </w:num>
  <w:num w:numId="26">
    <w:abstractNumId w:val="17"/>
  </w:num>
  <w:num w:numId="27">
    <w:abstractNumId w:val="26"/>
  </w:num>
  <w:num w:numId="28">
    <w:abstractNumId w:val="18"/>
  </w:num>
  <w:num w:numId="29">
    <w:abstractNumId w:val="27"/>
  </w:num>
  <w:num w:numId="30">
    <w:abstractNumId w:val="21"/>
  </w:num>
  <w:num w:numId="31">
    <w:abstractNumId w:val="30"/>
  </w:num>
  <w:num w:numId="32">
    <w:abstractNumId w:val="1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5B"/>
    <w:rsid w:val="00645252"/>
    <w:rsid w:val="006D3D74"/>
    <w:rsid w:val="007F55CB"/>
    <w:rsid w:val="0083569A"/>
    <w:rsid w:val="00A9204E"/>
    <w:rsid w:val="00CB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2D06"/>
  <w15:chartTrackingRefBased/>
  <w15:docId w15:val="{BB185EC9-4B77-40BE-9D7F-EA5CB5AC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B7B5B"/>
    <w:pPr>
      <w:ind w:left="720"/>
      <w:contextualSpacing/>
    </w:pPr>
  </w:style>
  <w:style w:type="paragraph" w:customStyle="1" w:styleId="trt0xe">
    <w:name w:val="trt0xe"/>
    <w:basedOn w:val="Normal"/>
    <w:rsid w:val="00CB7B5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4862">
      <w:bodyDiv w:val="1"/>
      <w:marLeft w:val="0"/>
      <w:marRight w:val="0"/>
      <w:marTop w:val="0"/>
      <w:marBottom w:val="0"/>
      <w:divBdr>
        <w:top w:val="none" w:sz="0" w:space="0" w:color="auto"/>
        <w:left w:val="none" w:sz="0" w:space="0" w:color="auto"/>
        <w:bottom w:val="none" w:sz="0" w:space="0" w:color="auto"/>
        <w:right w:val="none" w:sz="0" w:space="0" w:color="auto"/>
      </w:divBdr>
    </w:div>
    <w:div w:id="789205508">
      <w:bodyDiv w:val="1"/>
      <w:marLeft w:val="0"/>
      <w:marRight w:val="0"/>
      <w:marTop w:val="0"/>
      <w:marBottom w:val="0"/>
      <w:divBdr>
        <w:top w:val="none" w:sz="0" w:space="0" w:color="auto"/>
        <w:left w:val="none" w:sz="0" w:space="0" w:color="auto"/>
        <w:bottom w:val="none" w:sz="0" w:space="0" w:color="auto"/>
        <w:right w:val="none" w:sz="0" w:space="0" w:color="auto"/>
      </w:divBdr>
    </w:div>
    <w:div w:id="1941832422">
      <w:bodyDiv w:val="1"/>
      <w:marLeft w:val="0"/>
      <w:marRight w:val="0"/>
      <w:marTop w:val="0"/>
      <w:marBottom w:val="0"/>
      <w:divBdr>
        <w:top w:val="none" w:sz="0" w:space="0" w:color="auto"/>
        <w:left w:val="none" w:sz="0" w:space="0" w:color="auto"/>
        <w:bottom w:val="none" w:sz="0" w:space="0" w:color="auto"/>
        <w:right w:val="none" w:sz="0" w:space="0" w:color="auto"/>
      </w:divBdr>
    </w:div>
    <w:div w:id="211786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77E110F-8420-4340-9855-C7451AA5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2023-06-29T15:35:00Z</dcterms:created>
  <dcterms:modified xsi:type="dcterms:W3CDTF">2023-06-29T15:54:00Z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